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889" w:rsidRPr="00D21889" w:rsidRDefault="00D21889" w:rsidP="00D21889">
      <w:pPr>
        <w:spacing w:after="0"/>
      </w:pPr>
      <w:r>
        <w:rPr>
          <w:lang w:val="en-US"/>
        </w:rPr>
        <w:t>vs</w:t>
      </w:r>
      <w:r w:rsidRPr="00D21889">
        <w:t xml:space="preserve"> </w:t>
      </w:r>
      <w:r>
        <w:rPr>
          <w:lang w:val="en-US"/>
        </w:rPr>
        <w:t>code</w:t>
      </w:r>
      <w:r w:rsidRPr="00D21889">
        <w:t xml:space="preserve"> </w:t>
      </w:r>
    </w:p>
    <w:p w:rsidR="00D21889" w:rsidRPr="00D21889" w:rsidRDefault="00D21889" w:rsidP="00D21889">
      <w:pPr>
        <w:spacing w:after="0"/>
      </w:pPr>
    </w:p>
    <w:p w:rsidR="00D21889" w:rsidRDefault="00D21889" w:rsidP="00D21889">
      <w:pPr>
        <w:spacing w:after="0"/>
      </w:pPr>
      <w:r>
        <w:t xml:space="preserve">самому для себя разобраться как </w:t>
      </w:r>
    </w:p>
    <w:p w:rsidR="00D21889" w:rsidRDefault="00D21889" w:rsidP="00D21889">
      <w:pPr>
        <w:spacing w:after="0"/>
      </w:pPr>
      <w:r>
        <w:t>1</w:t>
      </w:r>
      <w:r>
        <w:t xml:space="preserve">. запускать обычный </w:t>
      </w:r>
      <w:r>
        <w:rPr>
          <w:lang w:val="en-US"/>
        </w:rPr>
        <w:t>main</w:t>
      </w:r>
      <w:r w:rsidRPr="00D21889">
        <w:t xml:space="preserve"> </w:t>
      </w:r>
      <w:r>
        <w:t xml:space="preserve">с помощью команды </w:t>
      </w:r>
      <w:proofErr w:type="spellStart"/>
      <w:r>
        <w:rPr>
          <w:lang w:val="en-US"/>
        </w:rPr>
        <w:t>vscode</w:t>
      </w:r>
      <w:proofErr w:type="spellEnd"/>
      <w:r w:rsidRPr="00D21889">
        <w:t xml:space="preserve"> </w:t>
      </w:r>
      <w:r>
        <w:t>терминала</w:t>
      </w:r>
    </w:p>
    <w:p w:rsidR="00E61959" w:rsidRDefault="00E61959" w:rsidP="00D21889">
      <w:pPr>
        <w:spacing w:after="0"/>
      </w:pPr>
    </w:p>
    <w:p w:rsidR="00E61959" w:rsidRDefault="00E61959" w:rsidP="00D21889">
      <w:pPr>
        <w:spacing w:after="0"/>
      </w:pPr>
      <w:r>
        <w:t xml:space="preserve">способ с лекции </w:t>
      </w:r>
      <w:proofErr w:type="spellStart"/>
      <w:r>
        <w:t>сударенко</w:t>
      </w:r>
      <w:proofErr w:type="spellEnd"/>
      <w:r>
        <w:t xml:space="preserve"> через </w:t>
      </w:r>
      <w:r>
        <w:rPr>
          <w:lang w:val="en-US"/>
        </w:rPr>
        <w:t>exe</w:t>
      </w:r>
      <w:r w:rsidRPr="00E61959">
        <w:t xml:space="preserve"> </w:t>
      </w:r>
    </w:p>
    <w:p w:rsidR="00E61959" w:rsidRDefault="00E61959" w:rsidP="00D21889">
      <w:pPr>
        <w:spacing w:after="0"/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-c -o </w:t>
      </w:r>
      <w:proofErr w:type="spellStart"/>
      <w:proofErr w:type="gramStart"/>
      <w:r>
        <w:rPr>
          <w:lang w:val="en-US"/>
        </w:rPr>
        <w:t>main.o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main.c</w:t>
      </w:r>
      <w:proofErr w:type="spellEnd"/>
    </w:p>
    <w:p w:rsidR="00E61959" w:rsidRPr="00E61959" w:rsidRDefault="00E61959" w:rsidP="00D21889">
      <w:pPr>
        <w:spacing w:after="0"/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-o prog </w:t>
      </w:r>
      <w:proofErr w:type="spellStart"/>
      <w:proofErr w:type="gramStart"/>
      <w:r>
        <w:rPr>
          <w:lang w:val="en-US"/>
        </w:rPr>
        <w:t>main.o</w:t>
      </w:r>
      <w:proofErr w:type="spellEnd"/>
      <w:proofErr w:type="gramEnd"/>
    </w:p>
    <w:p w:rsidR="00E61959" w:rsidRPr="00E61959" w:rsidRDefault="00E61959" w:rsidP="00D21889">
      <w:pPr>
        <w:spacing w:after="0"/>
        <w:rPr>
          <w:lang w:val="en-US"/>
        </w:rPr>
      </w:pPr>
    </w:p>
    <w:p w:rsidR="00D21889" w:rsidRPr="00E61959" w:rsidRDefault="00D21889" w:rsidP="00D21889">
      <w:pPr>
        <w:spacing w:after="0"/>
      </w:pPr>
      <w:r>
        <w:t xml:space="preserve">2. запускать обычный </w:t>
      </w:r>
      <w:proofErr w:type="spellStart"/>
      <w:r>
        <w:t>мэйн</w:t>
      </w:r>
      <w:proofErr w:type="spellEnd"/>
      <w:r>
        <w:t xml:space="preserve"> с помощью </w:t>
      </w:r>
      <w:proofErr w:type="spellStart"/>
      <w:r>
        <w:rPr>
          <w:lang w:val="en-US"/>
        </w:rPr>
        <w:t>makefile</w:t>
      </w:r>
      <w:proofErr w:type="spellEnd"/>
    </w:p>
    <w:p w:rsidR="00D21889" w:rsidRDefault="00D21889" w:rsidP="00D21889">
      <w:pPr>
        <w:spacing w:after="0"/>
      </w:pPr>
      <w:r w:rsidRPr="00D21889">
        <w:t xml:space="preserve">3. </w:t>
      </w:r>
      <w:r>
        <w:t xml:space="preserve">запускать составную программу с помощью </w:t>
      </w:r>
      <w:proofErr w:type="spellStart"/>
      <w:r>
        <w:rPr>
          <w:lang w:val="en-US"/>
        </w:rPr>
        <w:t>vscode</w:t>
      </w:r>
      <w:proofErr w:type="spellEnd"/>
      <w:r w:rsidRPr="00D21889">
        <w:t xml:space="preserve"> </w:t>
      </w:r>
      <w:r>
        <w:t>терминала</w:t>
      </w:r>
    </w:p>
    <w:p w:rsidR="00D21889" w:rsidRDefault="00D21889" w:rsidP="00D21889">
      <w:pPr>
        <w:spacing w:after="0"/>
      </w:pPr>
      <w:r>
        <w:t xml:space="preserve">4. запускать составную программу с помощью </w:t>
      </w:r>
      <w:proofErr w:type="spellStart"/>
      <w:r>
        <w:rPr>
          <w:lang w:val="en-US"/>
        </w:rPr>
        <w:t>makefile</w:t>
      </w:r>
      <w:proofErr w:type="spellEnd"/>
      <w:r w:rsidRPr="00D21889">
        <w:t xml:space="preserve"> </w:t>
      </w:r>
    </w:p>
    <w:p w:rsidR="00D21889" w:rsidRDefault="00D21889" w:rsidP="00D21889">
      <w:pPr>
        <w:spacing w:after="0"/>
      </w:pPr>
    </w:p>
    <w:p w:rsidR="00B60C7A" w:rsidRDefault="00D21889">
      <w:r>
        <w:t xml:space="preserve">вебинар 11 </w:t>
      </w:r>
    </w:p>
    <w:p w:rsidR="00B60C7A" w:rsidRDefault="00B60C7A">
      <w:pPr>
        <w:spacing w:after="0" w:line="240" w:lineRule="auto"/>
      </w:pPr>
      <w:r>
        <w:br w:type="page"/>
      </w:r>
    </w:p>
    <w:p w:rsidR="00A9204E" w:rsidRDefault="00B60C7A" w:rsidP="00126F9F">
      <w:pPr>
        <w:spacing w:after="0"/>
      </w:pPr>
      <w:proofErr w:type="spellStart"/>
      <w:r w:rsidRPr="00126F9F">
        <w:rPr>
          <w:b/>
          <w:i/>
          <w:sz w:val="26"/>
          <w:szCs w:val="26"/>
        </w:rPr>
        <w:lastRenderedPageBreak/>
        <w:t>Cygwin</w:t>
      </w:r>
      <w:proofErr w:type="spellEnd"/>
      <w:r w:rsidRPr="00B60C7A">
        <w:t xml:space="preserve"> — это UNIX-подобная среда и интерфейс командной строки для </w:t>
      </w:r>
      <w:proofErr w:type="spellStart"/>
      <w:r w:rsidRPr="00B60C7A">
        <w:t>Microsoft</w:t>
      </w:r>
      <w:proofErr w:type="spellEnd"/>
      <w:r w:rsidRPr="00B60C7A">
        <w:t xml:space="preserve"> </w:t>
      </w:r>
      <w:proofErr w:type="spellStart"/>
      <w:r w:rsidRPr="00B60C7A">
        <w:t>Windows</w:t>
      </w:r>
      <w:proofErr w:type="spellEnd"/>
      <w:r w:rsidRPr="00B60C7A">
        <w:t>.</w:t>
      </w:r>
      <w:r w:rsidR="00BE4541" w:rsidRPr="00BE4541">
        <w:t xml:space="preserve"> </w:t>
      </w:r>
      <w:r w:rsidR="00BE4541" w:rsidRPr="00BE4541">
        <w:t xml:space="preserve">Программа </w:t>
      </w:r>
      <w:proofErr w:type="spellStart"/>
      <w:r w:rsidR="00BE4541" w:rsidRPr="00BE4541">
        <w:t>Cygwin</w:t>
      </w:r>
      <w:proofErr w:type="spellEnd"/>
      <w:r w:rsidR="00BE4541" w:rsidRPr="00BE4541">
        <w:t xml:space="preserve"> расширяет возможности стандартной командной строки </w:t>
      </w:r>
      <w:proofErr w:type="spellStart"/>
      <w:r w:rsidR="00BE4541" w:rsidRPr="00BE4541">
        <w:t>Windows</w:t>
      </w:r>
      <w:proofErr w:type="spellEnd"/>
      <w:r w:rsidR="00BE4541" w:rsidRPr="00BE4541">
        <w:t xml:space="preserve">, позволяя автоматизировать некоторые процессы и разрабатывать программы для </w:t>
      </w:r>
      <w:proofErr w:type="spellStart"/>
      <w:r w:rsidR="00BE4541" w:rsidRPr="00BE4541">
        <w:t>Linux</w:t>
      </w:r>
      <w:proofErr w:type="spellEnd"/>
      <w:r w:rsidR="00BE4541" w:rsidRPr="00BE4541">
        <w:t xml:space="preserve"> и других систем.</w:t>
      </w:r>
    </w:p>
    <w:p w:rsidR="00126F9F" w:rsidRDefault="00126F9F" w:rsidP="00126F9F">
      <w:pPr>
        <w:spacing w:after="0"/>
      </w:pPr>
      <w:r w:rsidRPr="00126F9F">
        <w:t>Список пакетов</w:t>
      </w:r>
      <w:r w:rsidRPr="00126F9F">
        <w:t xml:space="preserve">, </w:t>
      </w:r>
      <w:r>
        <w:t>которые можно скачать и установить</w:t>
      </w:r>
    </w:p>
    <w:p w:rsidR="00126F9F" w:rsidRDefault="00126F9F" w:rsidP="00126F9F">
      <w:pPr>
        <w:spacing w:after="0"/>
      </w:pPr>
      <w:proofErr w:type="spellStart"/>
      <w:r>
        <w:t>gcc-core</w:t>
      </w:r>
      <w:proofErr w:type="spellEnd"/>
      <w:r>
        <w:t xml:space="preserve"> (в разделе </w:t>
      </w:r>
      <w:proofErr w:type="spellStart"/>
      <w:r>
        <w:t>Devel</w:t>
      </w:r>
      <w:proofErr w:type="spellEnd"/>
      <w:r>
        <w:t>)</w:t>
      </w:r>
    </w:p>
    <w:p w:rsidR="00126F9F" w:rsidRPr="00126F9F" w:rsidRDefault="00126F9F" w:rsidP="00126F9F">
      <w:pPr>
        <w:spacing w:after="0"/>
        <w:rPr>
          <w:b/>
          <w:i/>
        </w:rPr>
      </w:pPr>
      <w:proofErr w:type="spellStart"/>
      <w:r w:rsidRPr="00126F9F">
        <w:rPr>
          <w:b/>
          <w:i/>
        </w:rPr>
        <w:t>gcc</w:t>
      </w:r>
      <w:proofErr w:type="spellEnd"/>
      <w:r w:rsidRPr="00126F9F">
        <w:rPr>
          <w:b/>
          <w:i/>
        </w:rPr>
        <w:t xml:space="preserve">-g++ (в разделе </w:t>
      </w:r>
      <w:proofErr w:type="spellStart"/>
      <w:r w:rsidRPr="00126F9F">
        <w:rPr>
          <w:b/>
          <w:i/>
        </w:rPr>
        <w:t>Devel</w:t>
      </w:r>
      <w:proofErr w:type="spellEnd"/>
      <w:r w:rsidRPr="00126F9F">
        <w:rPr>
          <w:b/>
          <w:i/>
        </w:rPr>
        <w:t>)</w:t>
      </w:r>
    </w:p>
    <w:p w:rsidR="00126F9F" w:rsidRPr="00126F9F" w:rsidRDefault="00126F9F" w:rsidP="00126F9F">
      <w:pPr>
        <w:spacing w:after="0"/>
        <w:rPr>
          <w:b/>
          <w:i/>
        </w:rPr>
      </w:pPr>
      <w:proofErr w:type="spellStart"/>
      <w:r w:rsidRPr="00126F9F">
        <w:rPr>
          <w:b/>
          <w:i/>
        </w:rPr>
        <w:t>make</w:t>
      </w:r>
      <w:proofErr w:type="spellEnd"/>
      <w:r w:rsidRPr="00126F9F">
        <w:rPr>
          <w:b/>
          <w:i/>
        </w:rPr>
        <w:t xml:space="preserve"> (в разделе </w:t>
      </w:r>
      <w:proofErr w:type="spellStart"/>
      <w:r w:rsidRPr="00126F9F">
        <w:rPr>
          <w:b/>
          <w:i/>
        </w:rPr>
        <w:t>Devel</w:t>
      </w:r>
      <w:proofErr w:type="spellEnd"/>
      <w:r w:rsidRPr="00126F9F">
        <w:rPr>
          <w:b/>
          <w:i/>
        </w:rPr>
        <w:t>)</w:t>
      </w:r>
    </w:p>
    <w:p w:rsidR="00126F9F" w:rsidRPr="00126F9F" w:rsidRDefault="00126F9F" w:rsidP="00126F9F">
      <w:pPr>
        <w:spacing w:after="0"/>
        <w:rPr>
          <w:b/>
          <w:i/>
        </w:rPr>
      </w:pPr>
      <w:proofErr w:type="spellStart"/>
      <w:r w:rsidRPr="00126F9F">
        <w:rPr>
          <w:b/>
          <w:i/>
        </w:rPr>
        <w:t>cmake</w:t>
      </w:r>
      <w:proofErr w:type="spellEnd"/>
      <w:r w:rsidRPr="00126F9F">
        <w:rPr>
          <w:b/>
          <w:i/>
        </w:rPr>
        <w:t xml:space="preserve"> (в разделе </w:t>
      </w:r>
      <w:proofErr w:type="spellStart"/>
      <w:r w:rsidRPr="00126F9F">
        <w:rPr>
          <w:b/>
          <w:i/>
        </w:rPr>
        <w:t>Devel</w:t>
      </w:r>
      <w:proofErr w:type="spellEnd"/>
      <w:r w:rsidRPr="00126F9F">
        <w:rPr>
          <w:b/>
          <w:i/>
        </w:rPr>
        <w:t>)</w:t>
      </w:r>
    </w:p>
    <w:p w:rsidR="00126F9F" w:rsidRDefault="00126F9F" w:rsidP="00126F9F">
      <w:pPr>
        <w:spacing w:after="0"/>
      </w:pPr>
      <w:proofErr w:type="spellStart"/>
      <w:r>
        <w:t>automake</w:t>
      </w:r>
      <w:proofErr w:type="spellEnd"/>
      <w:r>
        <w:t xml:space="preserve"> (в разделе </w:t>
      </w:r>
      <w:proofErr w:type="spellStart"/>
      <w:r>
        <w:t>Devel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wget</w:t>
      </w:r>
      <w:proofErr w:type="spellEnd"/>
      <w:r>
        <w:t xml:space="preserve"> (в разделе </w:t>
      </w:r>
      <w:proofErr w:type="spellStart"/>
      <w:r>
        <w:t>Web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libiconv</w:t>
      </w:r>
      <w:proofErr w:type="spellEnd"/>
      <w:r>
        <w:t xml:space="preserve"> (в разделах </w:t>
      </w:r>
      <w:proofErr w:type="spellStart"/>
      <w:r>
        <w:t>Devel</w:t>
      </w:r>
      <w:proofErr w:type="spellEnd"/>
      <w:r>
        <w:t xml:space="preserve"> и </w:t>
      </w:r>
      <w:proofErr w:type="spellStart"/>
      <w:r>
        <w:t>Libs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openssh</w:t>
      </w:r>
      <w:proofErr w:type="spellEnd"/>
      <w:r>
        <w:t xml:space="preserve"> (в разделе </w:t>
      </w:r>
      <w:proofErr w:type="spellStart"/>
      <w:r>
        <w:t>Net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nano</w:t>
      </w:r>
      <w:proofErr w:type="spellEnd"/>
      <w:r>
        <w:t xml:space="preserve"> (в разделе </w:t>
      </w:r>
      <w:proofErr w:type="spellStart"/>
      <w:r>
        <w:t>Editors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bash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base-cygwin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Pr="00126F9F" w:rsidRDefault="00126F9F" w:rsidP="00126F9F">
      <w:pPr>
        <w:spacing w:after="0"/>
        <w:rPr>
          <w:lang w:val="en-US"/>
        </w:rPr>
      </w:pPr>
      <w:r w:rsidRPr="00126F9F">
        <w:rPr>
          <w:lang w:val="en-US"/>
        </w:rPr>
        <w:t>base-files (</w:t>
      </w:r>
      <w:r>
        <w:t>из</w:t>
      </w:r>
      <w:r w:rsidRPr="00126F9F">
        <w:rPr>
          <w:lang w:val="en-US"/>
        </w:rPr>
        <w:t xml:space="preserve"> </w:t>
      </w:r>
      <w:r>
        <w:t>раздела</w:t>
      </w:r>
      <w:r w:rsidRPr="00126F9F">
        <w:rPr>
          <w:lang w:val="en-US"/>
        </w:rPr>
        <w:t xml:space="preserve"> Base)</w:t>
      </w:r>
    </w:p>
    <w:p w:rsidR="00126F9F" w:rsidRDefault="00126F9F" w:rsidP="00126F9F">
      <w:pPr>
        <w:spacing w:after="0"/>
      </w:pPr>
      <w:proofErr w:type="spellStart"/>
      <w:r>
        <w:t>cygwin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file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gzip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login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Pr="00322548" w:rsidRDefault="00126F9F" w:rsidP="00126F9F">
      <w:pPr>
        <w:spacing w:after="0"/>
        <w:rPr>
          <w:lang w:val="en-US"/>
        </w:rPr>
      </w:pPr>
      <w:proofErr w:type="spellStart"/>
      <w:r>
        <w:t>mintty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openssl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run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tar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vim-minimal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cron</w:t>
      </w:r>
      <w:proofErr w:type="spellEnd"/>
      <w:r>
        <w:t xml:space="preserve"> (из раздела </w:t>
      </w:r>
      <w:proofErr w:type="spellStart"/>
      <w:r>
        <w:t>Admin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shutdown</w:t>
      </w:r>
      <w:proofErr w:type="spellEnd"/>
      <w:r>
        <w:t xml:space="preserve"> (из раздела </w:t>
      </w:r>
      <w:proofErr w:type="spellStart"/>
      <w:r>
        <w:t>Admin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git</w:t>
      </w:r>
      <w:proofErr w:type="spellEnd"/>
      <w:r>
        <w:t xml:space="preserve"> (все пакеты из раздела </w:t>
      </w:r>
      <w:proofErr w:type="spellStart"/>
      <w:r>
        <w:t>Devel</w:t>
      </w:r>
      <w:proofErr w:type="spellEnd"/>
      <w:r>
        <w:t>)</w:t>
      </w:r>
    </w:p>
    <w:p w:rsidR="00322548" w:rsidRPr="00534338" w:rsidRDefault="00322548" w:rsidP="00126F9F">
      <w:pPr>
        <w:spacing w:after="0"/>
        <w:rPr>
          <w:lang w:val="en-US"/>
        </w:rPr>
      </w:pPr>
      <w:r w:rsidRPr="00322548">
        <w:t>//</w:t>
      </w:r>
      <w:r>
        <w:t xml:space="preserve"> При установке он </w:t>
      </w:r>
      <w:r w:rsidR="00534338">
        <w:t xml:space="preserve">просит выбрать сервер откуда будем скачивать непосредственно пакеты. на выбор серверы из-за рубежа, </w:t>
      </w:r>
      <w:proofErr w:type="gramStart"/>
      <w:r w:rsidR="00534338">
        <w:t>видно</w:t>
      </w:r>
      <w:proofErr w:type="gramEnd"/>
      <w:r w:rsidR="00534338">
        <w:t xml:space="preserve"> что не официальные источники пакетов. </w:t>
      </w:r>
    </w:p>
    <w:p w:rsidR="00322548" w:rsidRPr="00126F9F" w:rsidRDefault="00322548" w:rsidP="00126F9F">
      <w:pPr>
        <w:spacing w:after="0"/>
      </w:pPr>
    </w:p>
    <w:p w:rsidR="00126F9F" w:rsidRDefault="00126F9F"/>
    <w:p w:rsidR="00534338" w:rsidRDefault="00126F9F">
      <w:proofErr w:type="spellStart"/>
      <w:r w:rsidRPr="00126F9F">
        <w:rPr>
          <w:b/>
          <w:i/>
          <w:sz w:val="26"/>
          <w:szCs w:val="26"/>
        </w:rPr>
        <w:t>CMake</w:t>
      </w:r>
      <w:proofErr w:type="spellEnd"/>
      <w:r w:rsidRPr="00126F9F">
        <w:t xml:space="preserve"> </w:t>
      </w:r>
      <w:r w:rsidRPr="00126F9F">
        <w:t>кроссплатформенное программное средство автоматизации сборки программного обеспечения из исходного кода.</w:t>
      </w:r>
      <w:r w:rsidRPr="00126F9F">
        <w:t xml:space="preserve"> </w:t>
      </w:r>
      <w:r w:rsidRPr="00126F9F">
        <w:rPr>
          <w:b/>
          <w:i/>
        </w:rPr>
        <w:t>Не занимается непосредственно сборкой, а лишь генерирует файлы сборки из предварительно написанного файла сценария CMakeLists.txt и предоставляет простой единый интерфейс управления.</w:t>
      </w:r>
      <w:r w:rsidRPr="00126F9F">
        <w:t xml:space="preserve"> Помимо этого, способно автоматизировать процесс установки и сборки пакетов.</w:t>
      </w:r>
      <w:r w:rsidRPr="00126F9F">
        <w:t xml:space="preserve"> </w:t>
      </w:r>
      <w:r w:rsidRPr="00126F9F">
        <w:t xml:space="preserve">Сборка программы или библиотеки с помощью </w:t>
      </w:r>
      <w:proofErr w:type="spellStart"/>
      <w:r w:rsidRPr="00126F9F">
        <w:t>CMake</w:t>
      </w:r>
      <w:proofErr w:type="spellEnd"/>
      <w:r w:rsidRPr="00126F9F">
        <w:t xml:space="preserve"> представляет собой двухэтапный процесс. На первом этапе стандартные файлы сборки генерируются из файлов конфигурации (CMakeLists.txt), которые написаны на языке </w:t>
      </w:r>
      <w:proofErr w:type="spellStart"/>
      <w:r w:rsidRPr="00126F9F">
        <w:t>CMake</w:t>
      </w:r>
      <w:proofErr w:type="spellEnd"/>
      <w:r w:rsidRPr="00126F9F">
        <w:t xml:space="preserve">. Затем </w:t>
      </w:r>
      <w:r w:rsidRPr="00126F9F">
        <w:rPr>
          <w:b/>
          <w:i/>
        </w:rPr>
        <w:t xml:space="preserve">задействуются системные инструменты сборки, такие как </w:t>
      </w:r>
      <w:proofErr w:type="spellStart"/>
      <w:r w:rsidRPr="00126F9F">
        <w:rPr>
          <w:b/>
          <w:i/>
        </w:rPr>
        <w:t>make</w:t>
      </w:r>
      <w:proofErr w:type="spellEnd"/>
      <w:r w:rsidRPr="00126F9F">
        <w:t xml:space="preserve">, </w:t>
      </w:r>
      <w:proofErr w:type="spellStart"/>
      <w:r w:rsidRPr="00126F9F">
        <w:t>Ninja</w:t>
      </w:r>
      <w:proofErr w:type="spellEnd"/>
      <w:r w:rsidRPr="00126F9F">
        <w:t>, используемые для непосредственной компиляции программ</w:t>
      </w:r>
    </w:p>
    <w:p w:rsidR="00534338" w:rsidRDefault="00534338">
      <w:pPr>
        <w:spacing w:after="0" w:line="240" w:lineRule="auto"/>
      </w:pPr>
      <w:r>
        <w:br w:type="page"/>
      </w:r>
    </w:p>
    <w:p w:rsidR="00534338" w:rsidRDefault="00534338">
      <w:pPr>
        <w:rPr>
          <w:lang w:val="en-US"/>
        </w:rPr>
      </w:pPr>
      <w:r>
        <w:rPr>
          <w:lang w:val="en-US"/>
        </w:rPr>
        <w:lastRenderedPageBreak/>
        <w:t xml:space="preserve">Q.: </w:t>
      </w:r>
      <w:r w:rsidRPr="00534338">
        <w:rPr>
          <w:lang w:val="en-US"/>
        </w:rPr>
        <w:t>I am a computer engineering student focusing on embedded systems. I’m configuring a new computer for C/C++ development and want to know which environment I should use for the compiler. I’m between Cygwin and MSYS 2. What do you recommend I use for this purpose and why?</w:t>
      </w:r>
    </w:p>
    <w:p w:rsidR="00534338" w:rsidRPr="00534338" w:rsidRDefault="00534338" w:rsidP="00534338">
      <w:pPr>
        <w:rPr>
          <w:lang w:val="en-US"/>
        </w:rPr>
      </w:pPr>
      <w:r>
        <w:rPr>
          <w:lang w:val="en-US"/>
        </w:rPr>
        <w:t xml:space="preserve">A.: </w:t>
      </w:r>
      <w:bookmarkStart w:id="0" w:name="_GoBack"/>
      <w:bookmarkEnd w:id="0"/>
      <w:r w:rsidRPr="00534338">
        <w:rPr>
          <w:lang w:val="en-US"/>
        </w:rPr>
        <w:t>I use MINGW from the Windows command line because it doesn't add a cygwin.dll nor msys2.dll dependency. I can copy then run my exe on non-dev machines with no additional configuration.</w:t>
      </w:r>
    </w:p>
    <w:sectPr w:rsidR="00534338" w:rsidRPr="00534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30C" w:rsidRDefault="00B6230C" w:rsidP="0097326C">
      <w:r>
        <w:separator/>
      </w:r>
    </w:p>
  </w:endnote>
  <w:endnote w:type="continuationSeparator" w:id="0">
    <w:p w:rsidR="00B6230C" w:rsidRDefault="00B6230C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30C" w:rsidRDefault="00B6230C" w:rsidP="0097326C">
      <w:r>
        <w:separator/>
      </w:r>
    </w:p>
  </w:footnote>
  <w:footnote w:type="continuationSeparator" w:id="0">
    <w:p w:rsidR="00B6230C" w:rsidRDefault="00B6230C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89"/>
    <w:rsid w:val="00064933"/>
    <w:rsid w:val="00126F9F"/>
    <w:rsid w:val="002B5086"/>
    <w:rsid w:val="00322548"/>
    <w:rsid w:val="004745E2"/>
    <w:rsid w:val="004E108E"/>
    <w:rsid w:val="00534338"/>
    <w:rsid w:val="00645252"/>
    <w:rsid w:val="006D3D74"/>
    <w:rsid w:val="0083569A"/>
    <w:rsid w:val="00972D90"/>
    <w:rsid w:val="0097326C"/>
    <w:rsid w:val="00A9204E"/>
    <w:rsid w:val="00B60C7A"/>
    <w:rsid w:val="00B6230C"/>
    <w:rsid w:val="00BE4541"/>
    <w:rsid w:val="00D21889"/>
    <w:rsid w:val="00E61959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B402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21889"/>
    <w:pPr>
      <w:spacing w:after="160" w:line="259" w:lineRule="auto"/>
    </w:pPr>
    <w:rPr>
      <w:rFonts w:ascii="Times New Roman" w:hAnsi="Times New Roman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styleId="affd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e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f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0">
    <w:name w:val="Bibliography"/>
    <w:basedOn w:val="a2"/>
    <w:next w:val="a2"/>
    <w:uiPriority w:val="37"/>
    <w:semiHidden/>
    <w:unhideWhenUsed/>
    <w:rsid w:val="0097326C"/>
  </w:style>
  <w:style w:type="character" w:styleId="afff1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3">
    <w:name w:val="Шапка Знак"/>
    <w:basedOn w:val="a3"/>
    <w:link w:val="afff2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7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97326C"/>
  </w:style>
  <w:style w:type="character" w:styleId="afff9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c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d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e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No Spacing"/>
    <w:uiPriority w:val="1"/>
    <w:qFormat/>
    <w:rsid w:val="0097326C"/>
    <w:rPr>
      <w:rFonts w:ascii="Calibri" w:hAnsi="Calibri" w:cs="Calibri"/>
    </w:rPr>
  </w:style>
  <w:style w:type="paragraph" w:styleId="affff1">
    <w:name w:val="Date"/>
    <w:basedOn w:val="a2"/>
    <w:next w:val="a2"/>
    <w:link w:val="affff2"/>
    <w:uiPriority w:val="99"/>
    <w:semiHidden/>
    <w:unhideWhenUsed/>
    <w:rsid w:val="0097326C"/>
  </w:style>
  <w:style w:type="character" w:customStyle="1" w:styleId="affff2">
    <w:name w:val="Дата Знак"/>
    <w:basedOn w:val="a3"/>
    <w:link w:val="affff1"/>
    <w:uiPriority w:val="99"/>
    <w:semiHidden/>
    <w:rsid w:val="0097326C"/>
    <w:rPr>
      <w:rFonts w:ascii="Calibri" w:hAnsi="Calibri" w:cs="Calibri"/>
    </w:rPr>
  </w:style>
  <w:style w:type="paragraph" w:styleId="affff3">
    <w:name w:val="Normal (Web)"/>
    <w:basedOn w:val="a2"/>
    <w:uiPriority w:val="99"/>
    <w:semiHidden/>
    <w:unhideWhenUsed/>
    <w:rsid w:val="0097326C"/>
    <w:rPr>
      <w:rFonts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styleId="affff4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5">
    <w:name w:val="Body Text"/>
    <w:basedOn w:val="a2"/>
    <w:link w:val="affff6"/>
    <w:uiPriority w:val="99"/>
    <w:semiHidden/>
    <w:unhideWhenUsed/>
    <w:rsid w:val="0097326C"/>
    <w:pPr>
      <w:spacing w:after="120"/>
    </w:pPr>
  </w:style>
  <w:style w:type="character" w:customStyle="1" w:styleId="affff6">
    <w:name w:val="Основной текст Знак"/>
    <w:basedOn w:val="a3"/>
    <w:link w:val="affff5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7">
    <w:name w:val="Body Text Indent"/>
    <w:basedOn w:val="a2"/>
    <w:link w:val="affff8"/>
    <w:uiPriority w:val="99"/>
    <w:semiHidden/>
    <w:unhideWhenUsed/>
    <w:rsid w:val="0097326C"/>
    <w:pPr>
      <w:spacing w:after="120"/>
      <w:ind w:left="360"/>
    </w:pPr>
  </w:style>
  <w:style w:type="character" w:customStyle="1" w:styleId="affff8">
    <w:name w:val="Основной текст с отступом Знак"/>
    <w:basedOn w:val="a3"/>
    <w:link w:val="affff7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9">
    <w:name w:val="Body Text First Indent"/>
    <w:basedOn w:val="affff5"/>
    <w:link w:val="affffa"/>
    <w:uiPriority w:val="99"/>
    <w:semiHidden/>
    <w:unhideWhenUsed/>
    <w:rsid w:val="0097326C"/>
    <w:pPr>
      <w:spacing w:after="0"/>
      <w:ind w:firstLine="360"/>
    </w:pPr>
  </w:style>
  <w:style w:type="character" w:customStyle="1" w:styleId="affffa">
    <w:name w:val="Красная строка Знак"/>
    <w:basedOn w:val="affff6"/>
    <w:link w:val="affff9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7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8"/>
    <w:link w:val="2f3"/>
    <w:uiPriority w:val="99"/>
    <w:semiHidden/>
    <w:rsid w:val="0097326C"/>
    <w:rPr>
      <w:rFonts w:ascii="Calibri" w:hAnsi="Calibri" w:cs="Calibri"/>
    </w:rPr>
  </w:style>
  <w:style w:type="paragraph" w:styleId="affffb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97326C"/>
  </w:style>
  <w:style w:type="character" w:customStyle="1" w:styleId="affffd">
    <w:name w:val="Заголовок записки Знак"/>
    <w:basedOn w:val="a3"/>
    <w:link w:val="affffc"/>
    <w:uiPriority w:val="99"/>
    <w:semiHidden/>
    <w:rsid w:val="0097326C"/>
    <w:rPr>
      <w:rFonts w:ascii="Calibri" w:hAnsi="Calibri" w:cs="Calibri"/>
    </w:rPr>
  </w:style>
  <w:style w:type="table" w:styleId="affffe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0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1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2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E-mail Signature"/>
    <w:basedOn w:val="a2"/>
    <w:link w:val="afffff4"/>
    <w:uiPriority w:val="99"/>
    <w:semiHidden/>
    <w:unhideWhenUsed/>
    <w:rsid w:val="0097326C"/>
  </w:style>
  <w:style w:type="character" w:customStyle="1" w:styleId="afffff4">
    <w:name w:val="Электронная подпись Знак"/>
    <w:basedOn w:val="a3"/>
    <w:link w:val="afffff3"/>
    <w:uiPriority w:val="99"/>
    <w:semiHidden/>
    <w:rsid w:val="0097326C"/>
    <w:rPr>
      <w:rFonts w:ascii="Calibri" w:hAnsi="Calibri" w:cs="Calibri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97326C"/>
  </w:style>
  <w:style w:type="character" w:customStyle="1" w:styleId="afffff6">
    <w:name w:val="Приветствие Знак"/>
    <w:basedOn w:val="a3"/>
    <w:link w:val="afffff5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7">
    <w:name w:val="Signature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одпись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9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a">
    <w:name w:val="Closing"/>
    <w:basedOn w:val="a2"/>
    <w:link w:val="afffffb"/>
    <w:uiPriority w:val="99"/>
    <w:semiHidden/>
    <w:unhideWhenUsed/>
    <w:rsid w:val="0097326C"/>
    <w:pPr>
      <w:ind w:left="4320"/>
    </w:pPr>
  </w:style>
  <w:style w:type="character" w:customStyle="1" w:styleId="afffffb">
    <w:name w:val="Прощание Знак"/>
    <w:basedOn w:val="a3"/>
    <w:link w:val="afffffa"/>
    <w:uiPriority w:val="99"/>
    <w:semiHidden/>
    <w:rsid w:val="0097326C"/>
    <w:rPr>
      <w:rFonts w:ascii="Calibri" w:hAnsi="Calibri" w:cs="Calibri"/>
    </w:rPr>
  </w:style>
  <w:style w:type="table" w:styleId="afffffc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f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5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adyshevaa\AppData\Roaming\Microsoft\Templates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2024-07-24T06:15:00Z</dcterms:created>
  <dcterms:modified xsi:type="dcterms:W3CDTF">2024-07-24T08:29:00Z</dcterms:modified>
</cp:coreProperties>
</file>